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1. Ambientes secos (desertos) – Plantas xerófitas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Como sobrevivem:</w:t>
      </w:r>
    </w:p>
    <w:p w:rsidR="00947703" w:rsidRPr="00947703" w:rsidRDefault="00947703" w:rsidP="00947703">
      <w:pPr>
        <w:numPr>
          <w:ilvl w:val="0"/>
          <w:numId w:val="27"/>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Armazenam água no caule</w:t>
      </w:r>
    </w:p>
    <w:p w:rsidR="00947703" w:rsidRPr="00947703" w:rsidRDefault="00947703" w:rsidP="00947703">
      <w:pPr>
        <w:numPr>
          <w:ilvl w:val="0"/>
          <w:numId w:val="27"/>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Folhas viram espinhos para evitar perda de água</w:t>
      </w:r>
    </w:p>
    <w:p w:rsidR="00947703" w:rsidRPr="00947703" w:rsidRDefault="00947703" w:rsidP="00947703">
      <w:pPr>
        <w:numPr>
          <w:ilvl w:val="0"/>
          <w:numId w:val="27"/>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Raízes profundas captam água do subsolo</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Exemplos:</w:t>
      </w:r>
    </w:p>
    <w:p w:rsidR="00947703" w:rsidRPr="00947703" w:rsidRDefault="00947703" w:rsidP="00947703">
      <w:pPr>
        <w:numPr>
          <w:ilvl w:val="0"/>
          <w:numId w:val="28"/>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Cacto</w:t>
      </w:r>
    </w:p>
    <w:p w:rsidR="00947703" w:rsidRPr="00947703" w:rsidRDefault="00947703" w:rsidP="00947703">
      <w:pPr>
        <w:numPr>
          <w:ilvl w:val="0"/>
          <w:numId w:val="28"/>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Mandacaru</w:t>
      </w:r>
    </w:p>
    <w:p w:rsidR="00947703" w:rsidRPr="00947703" w:rsidRDefault="00947703" w:rsidP="00947703">
      <w:pPr>
        <w:numPr>
          <w:ilvl w:val="0"/>
          <w:numId w:val="28"/>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Babosa (Aloe vera)</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25"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2. Florestas úmidas tropicais – Plantas higrófitas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Como sobrevivem:</w:t>
      </w:r>
    </w:p>
    <w:p w:rsidR="00947703" w:rsidRPr="00947703" w:rsidRDefault="00947703" w:rsidP="00947703">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Folhas grandes para captar luz</w:t>
      </w:r>
    </w:p>
    <w:p w:rsidR="00947703" w:rsidRPr="00947703" w:rsidRDefault="00947703" w:rsidP="00947703">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Gotejadores eliminam excesso de água</w:t>
      </w:r>
    </w:p>
    <w:p w:rsidR="00947703" w:rsidRPr="00947703" w:rsidRDefault="00947703" w:rsidP="00947703">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Raízes superficiais aproveitam nutrientes do solo rico</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Exemplos:</w:t>
      </w:r>
    </w:p>
    <w:p w:rsidR="00947703" w:rsidRPr="00947703" w:rsidRDefault="00947703" w:rsidP="00947703">
      <w:pPr>
        <w:numPr>
          <w:ilvl w:val="0"/>
          <w:numId w:val="30"/>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Samambaia</w:t>
      </w:r>
    </w:p>
    <w:p w:rsidR="00947703" w:rsidRPr="00947703" w:rsidRDefault="00947703" w:rsidP="00947703">
      <w:pPr>
        <w:numPr>
          <w:ilvl w:val="0"/>
          <w:numId w:val="30"/>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Orquídea</w:t>
      </w:r>
    </w:p>
    <w:p w:rsidR="00947703" w:rsidRPr="00947703" w:rsidRDefault="00947703" w:rsidP="00947703">
      <w:pPr>
        <w:numPr>
          <w:ilvl w:val="0"/>
          <w:numId w:val="30"/>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Pau-brasil</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26"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3. Ambientes frios – Plantas de clima temperado ou polar</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Como sobrevivem:</w:t>
      </w:r>
    </w:p>
    <w:p w:rsidR="00947703" w:rsidRPr="00947703" w:rsidRDefault="00947703" w:rsidP="00947703">
      <w:pPr>
        <w:numPr>
          <w:ilvl w:val="0"/>
          <w:numId w:val="31"/>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Folhas em forma de agulha</w:t>
      </w:r>
    </w:p>
    <w:p w:rsidR="00947703" w:rsidRPr="00947703" w:rsidRDefault="00947703" w:rsidP="00947703">
      <w:pPr>
        <w:numPr>
          <w:ilvl w:val="0"/>
          <w:numId w:val="31"/>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Resistência ao frio e à neve</w:t>
      </w:r>
    </w:p>
    <w:p w:rsidR="00947703" w:rsidRPr="00947703" w:rsidRDefault="00947703" w:rsidP="00947703">
      <w:pPr>
        <w:numPr>
          <w:ilvl w:val="0"/>
          <w:numId w:val="31"/>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Crescimento lento para conservar energia</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Exemplos:</w:t>
      </w:r>
    </w:p>
    <w:p w:rsidR="00947703" w:rsidRPr="00947703" w:rsidRDefault="00947703" w:rsidP="00947703">
      <w:pPr>
        <w:numPr>
          <w:ilvl w:val="0"/>
          <w:numId w:val="32"/>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Pinheiro-do-paraná</w:t>
      </w:r>
    </w:p>
    <w:p w:rsidR="00947703" w:rsidRPr="00947703" w:rsidRDefault="00947703" w:rsidP="00947703">
      <w:pPr>
        <w:numPr>
          <w:ilvl w:val="0"/>
          <w:numId w:val="32"/>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Carvalho</w:t>
      </w:r>
    </w:p>
    <w:p w:rsidR="00947703" w:rsidRPr="00947703" w:rsidRDefault="00947703" w:rsidP="00947703">
      <w:pPr>
        <w:numPr>
          <w:ilvl w:val="0"/>
          <w:numId w:val="32"/>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Sequoia</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27"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4. Ambientes aquáticos – Plantas hidrófitas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lastRenderedPageBreak/>
        <w:t>Como sobrevivem:</w:t>
      </w:r>
    </w:p>
    <w:p w:rsidR="00947703" w:rsidRPr="00947703" w:rsidRDefault="00947703" w:rsidP="00947703">
      <w:pPr>
        <w:numPr>
          <w:ilvl w:val="0"/>
          <w:numId w:val="33"/>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Folhas flutuantes com estômatos na parte de cima</w:t>
      </w:r>
    </w:p>
    <w:p w:rsidR="00947703" w:rsidRPr="00947703" w:rsidRDefault="00947703" w:rsidP="00947703">
      <w:pPr>
        <w:numPr>
          <w:ilvl w:val="0"/>
          <w:numId w:val="33"/>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Tecidos leves para flutuar</w:t>
      </w:r>
    </w:p>
    <w:p w:rsidR="00947703" w:rsidRPr="00947703" w:rsidRDefault="00947703" w:rsidP="00947703">
      <w:pPr>
        <w:numPr>
          <w:ilvl w:val="0"/>
          <w:numId w:val="33"/>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Absorvem nutrientes direto da água</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Exemplos:</w:t>
      </w:r>
    </w:p>
    <w:p w:rsidR="00947703" w:rsidRPr="00947703" w:rsidRDefault="00947703" w:rsidP="00947703">
      <w:pPr>
        <w:numPr>
          <w:ilvl w:val="0"/>
          <w:numId w:val="34"/>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Vitória-régia</w:t>
      </w:r>
    </w:p>
    <w:p w:rsidR="00947703" w:rsidRPr="00947703" w:rsidRDefault="00947703" w:rsidP="00947703">
      <w:pPr>
        <w:numPr>
          <w:ilvl w:val="0"/>
          <w:numId w:val="34"/>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Aguapé</w:t>
      </w:r>
    </w:p>
    <w:p w:rsidR="00947703" w:rsidRPr="00947703" w:rsidRDefault="00947703" w:rsidP="00947703">
      <w:pPr>
        <w:numPr>
          <w:ilvl w:val="0"/>
          <w:numId w:val="34"/>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Alface-d’água</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28"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5. Solo pobre (cerrado/savana) – Plantas tropófitas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Como sobrevivem:</w:t>
      </w:r>
    </w:p>
    <w:p w:rsidR="00947703" w:rsidRPr="00947703" w:rsidRDefault="00947703" w:rsidP="00947703">
      <w:pPr>
        <w:numPr>
          <w:ilvl w:val="0"/>
          <w:numId w:val="35"/>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Raízes longas e profundas</w:t>
      </w:r>
    </w:p>
    <w:p w:rsidR="00947703" w:rsidRPr="00947703" w:rsidRDefault="00947703" w:rsidP="00947703">
      <w:pPr>
        <w:numPr>
          <w:ilvl w:val="0"/>
          <w:numId w:val="35"/>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Casca grossa e resistente ao fogo</w:t>
      </w:r>
    </w:p>
    <w:p w:rsidR="00947703" w:rsidRPr="00947703" w:rsidRDefault="00947703" w:rsidP="00947703">
      <w:pPr>
        <w:numPr>
          <w:ilvl w:val="0"/>
          <w:numId w:val="35"/>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Perdem as folhas na seca</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Exemplos:</w:t>
      </w:r>
    </w:p>
    <w:p w:rsidR="00947703" w:rsidRPr="00947703" w:rsidRDefault="00947703" w:rsidP="00947703">
      <w:pPr>
        <w:numPr>
          <w:ilvl w:val="0"/>
          <w:numId w:val="36"/>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Pequi</w:t>
      </w:r>
    </w:p>
    <w:p w:rsidR="00947703" w:rsidRPr="00947703" w:rsidRDefault="00947703" w:rsidP="00947703">
      <w:pPr>
        <w:numPr>
          <w:ilvl w:val="0"/>
          <w:numId w:val="36"/>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Ipê-amarelo</w:t>
      </w:r>
    </w:p>
    <w:p w:rsidR="00947703" w:rsidRPr="00947703" w:rsidRDefault="00947703" w:rsidP="00947703">
      <w:pPr>
        <w:numPr>
          <w:ilvl w:val="0"/>
          <w:numId w:val="36"/>
        </w:num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b/>
          <w:bCs/>
          <w:sz w:val="24"/>
          <w:szCs w:val="24"/>
          <w:lang w:val="pt-BR" w:eastAsia="pt-BR"/>
        </w:rPr>
        <w:t>Baru</w:t>
      </w:r>
    </w:p>
    <w:p w:rsidR="00A9204E" w:rsidRDefault="00A9204E">
      <w:pPr>
        <w:rPr>
          <w:lang w:val="pt-BR"/>
        </w:rPr>
      </w:pPr>
    </w:p>
    <w:p w:rsidR="00947703" w:rsidRDefault="00947703">
      <w:pPr>
        <w:rPr>
          <w:lang w:val="pt-BR"/>
        </w:rPr>
      </w:pPr>
    </w:p>
    <w:p w:rsidR="00947703" w:rsidRDefault="00947703">
      <w:pPr>
        <w:rPr>
          <w:lang w:val="pt-BR"/>
        </w:rPr>
      </w:pPr>
    </w:p>
    <w:p w:rsidR="00947703" w:rsidRDefault="00947703">
      <w:pPr>
        <w:rPr>
          <w:lang w:val="pt-BR"/>
        </w:rPr>
      </w:pPr>
    </w:p>
    <w:p w:rsidR="00947703" w:rsidRDefault="00947703">
      <w:pPr>
        <w:rPr>
          <w:lang w:val="pt-BR"/>
        </w:rPr>
      </w:pPr>
    </w:p>
    <w:p w:rsidR="00947703" w:rsidRDefault="00947703">
      <w:pPr>
        <w:rPr>
          <w:lang w:val="pt-BR"/>
        </w:rPr>
      </w:pPr>
    </w:p>
    <w:p w:rsidR="00947703" w:rsidRPr="00947703" w:rsidRDefault="00947703" w:rsidP="00947703">
      <w:pPr>
        <w:spacing w:before="100" w:beforeAutospacing="1" w:after="100" w:afterAutospacing="1"/>
        <w:outlineLvl w:val="1"/>
        <w:rPr>
          <w:rFonts w:ascii="Times New Roman" w:eastAsia="Times New Roman" w:hAnsi="Times New Roman" w:cs="Times New Roman"/>
          <w:b/>
          <w:bCs/>
          <w:sz w:val="36"/>
          <w:szCs w:val="36"/>
          <w:lang w:val="pt-BR" w:eastAsia="pt-BR"/>
        </w:rPr>
      </w:pPr>
      <w:r w:rsidRPr="00947703">
        <w:rPr>
          <w:rFonts w:ascii="Segoe UI Symbol" w:eastAsia="Times New Roman" w:hAnsi="Segoe UI Symbol" w:cs="Segoe UI Symbol"/>
          <w:b/>
          <w:bCs/>
          <w:sz w:val="36"/>
          <w:szCs w:val="36"/>
          <w:lang w:val="pt-BR" w:eastAsia="pt-BR"/>
        </w:rPr>
        <w:t>🌱</w:t>
      </w:r>
      <w:r w:rsidRPr="00947703">
        <w:rPr>
          <w:rFonts w:ascii="Times New Roman" w:eastAsia="Times New Roman" w:hAnsi="Times New Roman" w:cs="Times New Roman"/>
          <w:b/>
          <w:bCs/>
          <w:sz w:val="36"/>
          <w:szCs w:val="36"/>
          <w:lang w:val="pt-BR" w:eastAsia="pt-BR"/>
        </w:rPr>
        <w:t xml:space="preserve"> Como as plantas sobrevivem em diferentes ambientes?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As plantas conseguem viver nos mais diversos lugares do planeta porque se adaptam ao ambiente. Cada tipo de planta desenvolve jeitos próprios de lidar com calor, frio, falta de água, solo ruim ou até excesso de umidade.</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33"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Em lugares secos (como desertos)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Guardam água no caule, têm folhas em forma de espinhos e raízes profundas que alcançam a água lá no fundo.</w:t>
      </w:r>
      <w:r w:rsidRPr="00947703">
        <w:rPr>
          <w:rFonts w:ascii="Times New Roman" w:eastAsia="Times New Roman" w:hAnsi="Times New Roman" w:cs="Times New Roman"/>
          <w:sz w:val="24"/>
          <w:szCs w:val="24"/>
          <w:lang w:val="pt-BR" w:eastAsia="pt-BR"/>
        </w:rPr>
        <w:br/>
      </w:r>
      <w:r w:rsidRPr="00947703">
        <w:rPr>
          <w:rFonts w:ascii="Segoe UI Symbol" w:eastAsia="Times New Roman" w:hAnsi="Segoe UI Symbol" w:cs="Segoe UI Symbol"/>
          <w:sz w:val="24"/>
          <w:szCs w:val="24"/>
          <w:lang w:val="pt-BR" w:eastAsia="pt-BR"/>
        </w:rPr>
        <w:t>🔹</w:t>
      </w:r>
      <w:r w:rsidRPr="00947703">
        <w:rPr>
          <w:rFonts w:ascii="Times New Roman" w:eastAsia="Times New Roman" w:hAnsi="Times New Roman" w:cs="Times New Roman"/>
          <w:sz w:val="24"/>
          <w:szCs w:val="24"/>
          <w:lang w:val="pt-BR" w:eastAsia="pt-BR"/>
        </w:rPr>
        <w:t xml:space="preserve"> </w:t>
      </w:r>
      <w:r w:rsidRPr="00947703">
        <w:rPr>
          <w:rFonts w:ascii="Times New Roman" w:eastAsia="Times New Roman" w:hAnsi="Times New Roman" w:cs="Times New Roman"/>
          <w:b/>
          <w:bCs/>
          <w:sz w:val="24"/>
          <w:szCs w:val="24"/>
          <w:lang w:val="pt-BR" w:eastAsia="pt-BR"/>
        </w:rPr>
        <w:t>Exemplos:</w:t>
      </w:r>
      <w:r w:rsidRPr="00947703">
        <w:rPr>
          <w:rFonts w:ascii="Times New Roman" w:eastAsia="Times New Roman" w:hAnsi="Times New Roman" w:cs="Times New Roman"/>
          <w:sz w:val="24"/>
          <w:szCs w:val="24"/>
          <w:lang w:val="pt-BR" w:eastAsia="pt-BR"/>
        </w:rPr>
        <w:t xml:space="preserve"> Cacto, Mandacaru, Babosa</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lastRenderedPageBreak/>
        <w:pict>
          <v:rect id="_x0000_i1034"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Em florestas úmidas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Têm folhas grandes pra captar luz, raízes rasas e gotejadores que eliminam o excesso de água da chuva.</w:t>
      </w:r>
      <w:r w:rsidRPr="00947703">
        <w:rPr>
          <w:rFonts w:ascii="Times New Roman" w:eastAsia="Times New Roman" w:hAnsi="Times New Roman" w:cs="Times New Roman"/>
          <w:sz w:val="24"/>
          <w:szCs w:val="24"/>
          <w:lang w:val="pt-BR" w:eastAsia="pt-BR"/>
        </w:rPr>
        <w:br/>
      </w:r>
      <w:r w:rsidRPr="00947703">
        <w:rPr>
          <w:rFonts w:ascii="Segoe UI Symbol" w:eastAsia="Times New Roman" w:hAnsi="Segoe UI Symbol" w:cs="Segoe UI Symbol"/>
          <w:sz w:val="24"/>
          <w:szCs w:val="24"/>
          <w:lang w:val="pt-BR" w:eastAsia="pt-BR"/>
        </w:rPr>
        <w:t>🔹</w:t>
      </w:r>
      <w:r w:rsidRPr="00947703">
        <w:rPr>
          <w:rFonts w:ascii="Times New Roman" w:eastAsia="Times New Roman" w:hAnsi="Times New Roman" w:cs="Times New Roman"/>
          <w:sz w:val="24"/>
          <w:szCs w:val="24"/>
          <w:lang w:val="pt-BR" w:eastAsia="pt-BR"/>
        </w:rPr>
        <w:t xml:space="preserve"> </w:t>
      </w:r>
      <w:r w:rsidRPr="00947703">
        <w:rPr>
          <w:rFonts w:ascii="Times New Roman" w:eastAsia="Times New Roman" w:hAnsi="Times New Roman" w:cs="Times New Roman"/>
          <w:b/>
          <w:bCs/>
          <w:sz w:val="24"/>
          <w:szCs w:val="24"/>
          <w:lang w:val="pt-BR" w:eastAsia="pt-BR"/>
        </w:rPr>
        <w:t>Exemplos:</w:t>
      </w:r>
      <w:r w:rsidRPr="00947703">
        <w:rPr>
          <w:rFonts w:ascii="Times New Roman" w:eastAsia="Times New Roman" w:hAnsi="Times New Roman" w:cs="Times New Roman"/>
          <w:sz w:val="24"/>
          <w:szCs w:val="24"/>
          <w:lang w:val="pt-BR" w:eastAsia="pt-BR"/>
        </w:rPr>
        <w:t xml:space="preserve"> Samambaia, Orquídea, Pau-brasil</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35"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Em lugares frios</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Suportam o gelo com folhas finas (tipo agulha), crescem devagar e algumas perdem as folhas no inverno.</w:t>
      </w:r>
      <w:r w:rsidRPr="00947703">
        <w:rPr>
          <w:rFonts w:ascii="Times New Roman" w:eastAsia="Times New Roman" w:hAnsi="Times New Roman" w:cs="Times New Roman"/>
          <w:sz w:val="24"/>
          <w:szCs w:val="24"/>
          <w:lang w:val="pt-BR" w:eastAsia="pt-BR"/>
        </w:rPr>
        <w:br/>
      </w:r>
      <w:r w:rsidRPr="00947703">
        <w:rPr>
          <w:rFonts w:ascii="Segoe UI Symbol" w:eastAsia="Times New Roman" w:hAnsi="Segoe UI Symbol" w:cs="Segoe UI Symbol"/>
          <w:sz w:val="24"/>
          <w:szCs w:val="24"/>
          <w:lang w:val="pt-BR" w:eastAsia="pt-BR"/>
        </w:rPr>
        <w:t>🔹</w:t>
      </w:r>
      <w:r w:rsidRPr="00947703">
        <w:rPr>
          <w:rFonts w:ascii="Times New Roman" w:eastAsia="Times New Roman" w:hAnsi="Times New Roman" w:cs="Times New Roman"/>
          <w:sz w:val="24"/>
          <w:szCs w:val="24"/>
          <w:lang w:val="pt-BR" w:eastAsia="pt-BR"/>
        </w:rPr>
        <w:t xml:space="preserve"> </w:t>
      </w:r>
      <w:r w:rsidRPr="00947703">
        <w:rPr>
          <w:rFonts w:ascii="Times New Roman" w:eastAsia="Times New Roman" w:hAnsi="Times New Roman" w:cs="Times New Roman"/>
          <w:b/>
          <w:bCs/>
          <w:sz w:val="24"/>
          <w:szCs w:val="24"/>
          <w:lang w:val="pt-BR" w:eastAsia="pt-BR"/>
        </w:rPr>
        <w:t>Exemplos:</w:t>
      </w:r>
      <w:r w:rsidRPr="00947703">
        <w:rPr>
          <w:rFonts w:ascii="Times New Roman" w:eastAsia="Times New Roman" w:hAnsi="Times New Roman" w:cs="Times New Roman"/>
          <w:sz w:val="24"/>
          <w:szCs w:val="24"/>
          <w:lang w:val="pt-BR" w:eastAsia="pt-BR"/>
        </w:rPr>
        <w:t xml:space="preserve"> Pinheiro, Carvalho, Sequoia</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36"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Dentro da água</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Têm tecidos leves que flutuam e absorvem nutrientes diretamente da água, sem depender do solo.</w:t>
      </w:r>
      <w:r w:rsidRPr="00947703">
        <w:rPr>
          <w:rFonts w:ascii="Times New Roman" w:eastAsia="Times New Roman" w:hAnsi="Times New Roman" w:cs="Times New Roman"/>
          <w:sz w:val="24"/>
          <w:szCs w:val="24"/>
          <w:lang w:val="pt-BR" w:eastAsia="pt-BR"/>
        </w:rPr>
        <w:br/>
      </w:r>
      <w:r w:rsidRPr="00947703">
        <w:rPr>
          <w:rFonts w:ascii="Segoe UI Symbol" w:eastAsia="Times New Roman" w:hAnsi="Segoe UI Symbol" w:cs="Segoe UI Symbol"/>
          <w:sz w:val="24"/>
          <w:szCs w:val="24"/>
          <w:lang w:val="pt-BR" w:eastAsia="pt-BR"/>
        </w:rPr>
        <w:t>🔹</w:t>
      </w:r>
      <w:r w:rsidRPr="00947703">
        <w:rPr>
          <w:rFonts w:ascii="Times New Roman" w:eastAsia="Times New Roman" w:hAnsi="Times New Roman" w:cs="Times New Roman"/>
          <w:sz w:val="24"/>
          <w:szCs w:val="24"/>
          <w:lang w:val="pt-BR" w:eastAsia="pt-BR"/>
        </w:rPr>
        <w:t xml:space="preserve"> </w:t>
      </w:r>
      <w:r w:rsidRPr="00947703">
        <w:rPr>
          <w:rFonts w:ascii="Times New Roman" w:eastAsia="Times New Roman" w:hAnsi="Times New Roman" w:cs="Times New Roman"/>
          <w:b/>
          <w:bCs/>
          <w:sz w:val="24"/>
          <w:szCs w:val="24"/>
          <w:lang w:val="pt-BR" w:eastAsia="pt-BR"/>
        </w:rPr>
        <w:t>Exemplos:</w:t>
      </w:r>
      <w:r w:rsidRPr="00947703">
        <w:rPr>
          <w:rFonts w:ascii="Times New Roman" w:eastAsia="Times New Roman" w:hAnsi="Times New Roman" w:cs="Times New Roman"/>
          <w:sz w:val="24"/>
          <w:szCs w:val="24"/>
          <w:lang w:val="pt-BR" w:eastAsia="pt-BR"/>
        </w:rPr>
        <w:t xml:space="preserve"> Vitória-régia, Aguapé, Alface-d’água</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37" style="width:0;height:1.5pt" o:hralign="center" o:hrstd="t" o:hr="t" fillcolor="#a0a0a0" stroked="f"/>
        </w:pict>
      </w:r>
    </w:p>
    <w:p w:rsidR="00947703" w:rsidRPr="00947703" w:rsidRDefault="00947703" w:rsidP="00947703">
      <w:pPr>
        <w:spacing w:before="100" w:beforeAutospacing="1" w:after="100" w:afterAutospacing="1"/>
        <w:outlineLvl w:val="2"/>
        <w:rPr>
          <w:rFonts w:ascii="Times New Roman" w:eastAsia="Times New Roman" w:hAnsi="Times New Roman" w:cs="Times New Roman"/>
          <w:b/>
          <w:bCs/>
          <w:sz w:val="27"/>
          <w:szCs w:val="27"/>
          <w:lang w:val="pt-BR" w:eastAsia="pt-BR"/>
        </w:rPr>
      </w:pPr>
      <w:r w:rsidRPr="00947703">
        <w:rPr>
          <w:rFonts w:ascii="Segoe UI Symbol" w:eastAsia="Times New Roman" w:hAnsi="Segoe UI Symbol" w:cs="Segoe UI Symbol"/>
          <w:b/>
          <w:bCs/>
          <w:sz w:val="27"/>
          <w:szCs w:val="27"/>
          <w:lang w:val="pt-BR" w:eastAsia="pt-BR"/>
        </w:rPr>
        <w:t>🌾</w:t>
      </w:r>
      <w:r w:rsidRPr="00947703">
        <w:rPr>
          <w:rFonts w:ascii="Times New Roman" w:eastAsia="Times New Roman" w:hAnsi="Times New Roman" w:cs="Times New Roman"/>
          <w:b/>
          <w:bCs/>
          <w:sz w:val="27"/>
          <w:szCs w:val="27"/>
          <w:lang w:val="pt-BR" w:eastAsia="pt-BR"/>
        </w:rPr>
        <w:t xml:space="preserve"> Em solos pobres (como no cerrado)</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Possuem raízes longas, casca grossa que resiste ao fogo e soltam as folhas na seca pra economizar água.</w:t>
      </w:r>
      <w:r w:rsidRPr="00947703">
        <w:rPr>
          <w:rFonts w:ascii="Times New Roman" w:eastAsia="Times New Roman" w:hAnsi="Times New Roman" w:cs="Times New Roman"/>
          <w:sz w:val="24"/>
          <w:szCs w:val="24"/>
          <w:lang w:val="pt-BR" w:eastAsia="pt-BR"/>
        </w:rPr>
        <w:br/>
      </w:r>
      <w:r w:rsidRPr="00947703">
        <w:rPr>
          <w:rFonts w:ascii="Segoe UI Symbol" w:eastAsia="Times New Roman" w:hAnsi="Segoe UI Symbol" w:cs="Segoe UI Symbol"/>
          <w:sz w:val="24"/>
          <w:szCs w:val="24"/>
          <w:lang w:val="pt-BR" w:eastAsia="pt-BR"/>
        </w:rPr>
        <w:t>🔹</w:t>
      </w:r>
      <w:r w:rsidRPr="00947703">
        <w:rPr>
          <w:rFonts w:ascii="Times New Roman" w:eastAsia="Times New Roman" w:hAnsi="Times New Roman" w:cs="Times New Roman"/>
          <w:sz w:val="24"/>
          <w:szCs w:val="24"/>
          <w:lang w:val="pt-BR" w:eastAsia="pt-BR"/>
        </w:rPr>
        <w:t xml:space="preserve"> </w:t>
      </w:r>
      <w:r w:rsidRPr="00947703">
        <w:rPr>
          <w:rFonts w:ascii="Times New Roman" w:eastAsia="Times New Roman" w:hAnsi="Times New Roman" w:cs="Times New Roman"/>
          <w:b/>
          <w:bCs/>
          <w:sz w:val="24"/>
          <w:szCs w:val="24"/>
          <w:lang w:val="pt-BR" w:eastAsia="pt-BR"/>
        </w:rPr>
        <w:t>Exemplos:</w:t>
      </w:r>
      <w:r w:rsidRPr="00947703">
        <w:rPr>
          <w:rFonts w:ascii="Times New Roman" w:eastAsia="Times New Roman" w:hAnsi="Times New Roman" w:cs="Times New Roman"/>
          <w:sz w:val="24"/>
          <w:szCs w:val="24"/>
          <w:lang w:val="pt-BR" w:eastAsia="pt-BR"/>
        </w:rPr>
        <w:t xml:space="preserve"> Pequi, Ipê-amarelo, Baru</w:t>
      </w:r>
    </w:p>
    <w:p w:rsidR="00947703" w:rsidRPr="00947703" w:rsidRDefault="00947703" w:rsidP="00947703">
      <w:pPr>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pict>
          <v:rect id="_x0000_i1038" style="width:0;height:1.5pt" o:hralign="center" o:hrstd="t" o:hr="t" fillcolor="#a0a0a0" stroked="f"/>
        </w:pict>
      </w:r>
    </w:p>
    <w:p w:rsidR="00947703" w:rsidRPr="00947703" w:rsidRDefault="00947703" w:rsidP="00947703">
      <w:pPr>
        <w:spacing w:before="100" w:beforeAutospacing="1" w:after="100" w:afterAutospacing="1"/>
        <w:outlineLvl w:val="1"/>
        <w:rPr>
          <w:rFonts w:ascii="Times New Roman" w:eastAsia="Times New Roman" w:hAnsi="Times New Roman" w:cs="Times New Roman"/>
          <w:b/>
          <w:bCs/>
          <w:sz w:val="36"/>
          <w:szCs w:val="36"/>
          <w:lang w:val="pt-BR" w:eastAsia="pt-BR"/>
        </w:rPr>
      </w:pPr>
      <w:r w:rsidRPr="00947703">
        <w:rPr>
          <w:rFonts w:ascii="Segoe UI Symbol" w:eastAsia="Times New Roman" w:hAnsi="Segoe UI Symbol" w:cs="Segoe UI Symbol"/>
          <w:b/>
          <w:bCs/>
          <w:sz w:val="36"/>
          <w:szCs w:val="36"/>
          <w:lang w:val="pt-BR" w:eastAsia="pt-BR"/>
        </w:rPr>
        <w:t>✅</w:t>
      </w:r>
      <w:r w:rsidRPr="00947703">
        <w:rPr>
          <w:rFonts w:ascii="Times New Roman" w:eastAsia="Times New Roman" w:hAnsi="Times New Roman" w:cs="Times New Roman"/>
          <w:b/>
          <w:bCs/>
          <w:sz w:val="36"/>
          <w:szCs w:val="36"/>
          <w:lang w:val="pt-BR" w:eastAsia="pt-BR"/>
        </w:rPr>
        <w:t xml:space="preserve"> Conclusão</w:t>
      </w:r>
    </w:p>
    <w:p w:rsidR="00947703" w:rsidRPr="00947703" w:rsidRDefault="00947703" w:rsidP="00947703">
      <w:pPr>
        <w:spacing w:before="100" w:beforeAutospacing="1" w:after="100" w:afterAutospacing="1"/>
        <w:rPr>
          <w:rFonts w:ascii="Times New Roman" w:eastAsia="Times New Roman" w:hAnsi="Times New Roman" w:cs="Times New Roman"/>
          <w:sz w:val="24"/>
          <w:szCs w:val="24"/>
          <w:lang w:val="pt-BR" w:eastAsia="pt-BR"/>
        </w:rPr>
      </w:pPr>
      <w:r w:rsidRPr="00947703">
        <w:rPr>
          <w:rFonts w:ascii="Times New Roman" w:eastAsia="Times New Roman" w:hAnsi="Times New Roman" w:cs="Times New Roman"/>
          <w:sz w:val="24"/>
          <w:szCs w:val="24"/>
          <w:lang w:val="pt-BR" w:eastAsia="pt-BR"/>
        </w:rPr>
        <w:t xml:space="preserve">As plantas são incríveis porque se adaptam de várias formas ao ambiente onde vivem. Seja em clima seco, úmido, frio ou em solos ruins, elas sempre dão um jeito de sobreviver. Isso mostra como a natureza é inteligente, forte e cheia de estratégias para continuar existindo. </w:t>
      </w:r>
      <w:r w:rsidRPr="00947703">
        <w:rPr>
          <w:rFonts w:ascii="Segoe UI Symbol" w:eastAsia="Times New Roman" w:hAnsi="Segoe UI Symbol" w:cs="Segoe UI Symbol"/>
          <w:sz w:val="24"/>
          <w:szCs w:val="24"/>
          <w:lang w:val="pt-BR" w:eastAsia="pt-BR"/>
        </w:rPr>
        <w:t>🌍💚</w:t>
      </w:r>
    </w:p>
    <w:p w:rsidR="00947703" w:rsidRPr="00D766DE" w:rsidRDefault="00947703">
      <w:pPr>
        <w:rPr>
          <w:lang w:val="pt-BR"/>
        </w:rPr>
      </w:pPr>
      <w:bookmarkStart w:id="0" w:name="_GoBack"/>
      <w:bookmarkEnd w:id="0"/>
    </w:p>
    <w:sectPr w:rsidR="00947703" w:rsidRPr="00D766DE"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C8F" w:rsidRDefault="00040C8F" w:rsidP="00D766DE">
      <w:r>
        <w:separator/>
      </w:r>
    </w:p>
  </w:endnote>
  <w:endnote w:type="continuationSeparator" w:id="0">
    <w:p w:rsidR="00040C8F" w:rsidRDefault="00040C8F"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C8F" w:rsidRDefault="00040C8F" w:rsidP="00D766DE">
      <w:r>
        <w:separator/>
      </w:r>
    </w:p>
  </w:footnote>
  <w:footnote w:type="continuationSeparator" w:id="0">
    <w:p w:rsidR="00040C8F" w:rsidRDefault="00040C8F" w:rsidP="00D766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077882"/>
    <w:multiLevelType w:val="multilevel"/>
    <w:tmpl w:val="E87A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8E0175"/>
    <w:multiLevelType w:val="multilevel"/>
    <w:tmpl w:val="24D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F401200"/>
    <w:multiLevelType w:val="multilevel"/>
    <w:tmpl w:val="688C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013A0A"/>
    <w:multiLevelType w:val="multilevel"/>
    <w:tmpl w:val="7E1E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EB24EC2"/>
    <w:multiLevelType w:val="multilevel"/>
    <w:tmpl w:val="3B06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14EE4"/>
    <w:multiLevelType w:val="multilevel"/>
    <w:tmpl w:val="77F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4A4439F"/>
    <w:multiLevelType w:val="multilevel"/>
    <w:tmpl w:val="ECE6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D018DB"/>
    <w:multiLevelType w:val="multilevel"/>
    <w:tmpl w:val="7AD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2D0076"/>
    <w:multiLevelType w:val="multilevel"/>
    <w:tmpl w:val="ABE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EEE3395"/>
    <w:multiLevelType w:val="multilevel"/>
    <w:tmpl w:val="2EB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2"/>
  </w:num>
  <w:num w:numId="3">
    <w:abstractNumId w:val="10"/>
  </w:num>
  <w:num w:numId="4">
    <w:abstractNumId w:val="32"/>
  </w:num>
  <w:num w:numId="5">
    <w:abstractNumId w:val="14"/>
  </w:num>
  <w:num w:numId="6">
    <w:abstractNumId w:val="23"/>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29"/>
  </w:num>
  <w:num w:numId="21">
    <w:abstractNumId w:val="24"/>
  </w:num>
  <w:num w:numId="22">
    <w:abstractNumId w:val="11"/>
  </w:num>
  <w:num w:numId="23">
    <w:abstractNumId w:val="34"/>
  </w:num>
  <w:num w:numId="24">
    <w:abstractNumId w:val="19"/>
  </w:num>
  <w:num w:numId="25">
    <w:abstractNumId w:val="22"/>
  </w:num>
  <w:num w:numId="26">
    <w:abstractNumId w:val="16"/>
  </w:num>
  <w:num w:numId="27">
    <w:abstractNumId w:val="31"/>
  </w:num>
  <w:num w:numId="28">
    <w:abstractNumId w:val="17"/>
  </w:num>
  <w:num w:numId="29">
    <w:abstractNumId w:val="27"/>
  </w:num>
  <w:num w:numId="30">
    <w:abstractNumId w:val="13"/>
  </w:num>
  <w:num w:numId="31">
    <w:abstractNumId w:val="35"/>
  </w:num>
  <w:num w:numId="32">
    <w:abstractNumId w:val="18"/>
  </w:num>
  <w:num w:numId="33">
    <w:abstractNumId w:val="15"/>
  </w:num>
  <w:num w:numId="34">
    <w:abstractNumId w:val="26"/>
  </w:num>
  <w:num w:numId="35">
    <w:abstractNumId w:val="33"/>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03"/>
    <w:rsid w:val="00040C8F"/>
    <w:rsid w:val="00215B8F"/>
    <w:rsid w:val="002171B9"/>
    <w:rsid w:val="004C55DB"/>
    <w:rsid w:val="004E108E"/>
    <w:rsid w:val="00645252"/>
    <w:rsid w:val="006D3D74"/>
    <w:rsid w:val="0083569A"/>
    <w:rsid w:val="00947703"/>
    <w:rsid w:val="00A9204E"/>
    <w:rsid w:val="00D72E08"/>
    <w:rsid w:val="00D766DE"/>
    <w:rsid w:val="00ED3F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C13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customStyle="1" w:styleId="Mention">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customStyle="1"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semiHidden/>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customStyle="1" w:styleId="SmartHyperlink">
    <w:name w:val="Smart Hyperlink"/>
    <w:basedOn w:val="Fontepargpadro"/>
    <w:uiPriority w:val="99"/>
    <w:semiHidden/>
    <w:unhideWhenUsed/>
    <w:rsid w:val="00D766DE"/>
    <w:rPr>
      <w:rFonts w:ascii="Calibri" w:hAnsi="Calibri" w:cs="Calibri"/>
      <w:u w:val="dotted"/>
    </w:rPr>
  </w:style>
  <w:style w:type="character" w:customStyle="1" w:styleId="UnresolvedMention">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58635">
      <w:bodyDiv w:val="1"/>
      <w:marLeft w:val="0"/>
      <w:marRight w:val="0"/>
      <w:marTop w:val="0"/>
      <w:marBottom w:val="0"/>
      <w:divBdr>
        <w:top w:val="none" w:sz="0" w:space="0" w:color="auto"/>
        <w:left w:val="none" w:sz="0" w:space="0" w:color="auto"/>
        <w:bottom w:val="none" w:sz="0" w:space="0" w:color="auto"/>
        <w:right w:val="none" w:sz="0" w:space="0" w:color="auto"/>
      </w:divBdr>
    </w:div>
    <w:div w:id="16947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AppData\Roaming\Microsoft\Modelos\Espa&#231;amento%20&#250;nico%20(em%20br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E9A8C82-8C3A-41CE-A530-1AEB4515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Espaçamento único (em branco)</Template>
  <TotalTime>0</TotalTime>
  <Pages>3</Pages>
  <Words>397</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2025-08-08T12:18:00Z</dcterms:created>
  <dcterms:modified xsi:type="dcterms:W3CDTF">2025-08-08T12:53:00Z</dcterms:modified>
</cp:coreProperties>
</file>